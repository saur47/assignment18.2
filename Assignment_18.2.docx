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1A" w:rsidRDefault="0084306D">
      <w:pPr>
        <w:spacing w:line="620" w:lineRule="exact"/>
        <w:ind w:left="264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18.2</w:t>
      </w:r>
    </w:p>
    <w:p w:rsidR="00EF5F1A" w:rsidRDefault="00EF5F1A">
      <w:pPr>
        <w:spacing w:before="15" w:line="280" w:lineRule="exact"/>
        <w:rPr>
          <w:sz w:val="28"/>
          <w:szCs w:val="28"/>
        </w:rPr>
      </w:pPr>
    </w:p>
    <w:p w:rsidR="00EF5F1A" w:rsidRDefault="0084306D">
      <w:pPr>
        <w:spacing w:line="278" w:lineRule="auto"/>
        <w:ind w:left="440" w:right="165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ataset 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s.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>ep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F5F1A" w:rsidRDefault="00EF5F1A">
      <w:pPr>
        <w:spacing w:before="2" w:line="180" w:lineRule="exact"/>
        <w:rPr>
          <w:sz w:val="19"/>
          <w:szCs w:val="19"/>
        </w:rPr>
      </w:pPr>
    </w:p>
    <w:p w:rsidR="00EF5F1A" w:rsidRDefault="00EF5F1A">
      <w:pPr>
        <w:ind w:left="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2.25pt">
            <v:imagedata r:id="rId5" o:title=""/>
          </v:shape>
        </w:pict>
      </w:r>
    </w:p>
    <w:p w:rsidR="00EF5F1A" w:rsidRDefault="00EF5F1A">
      <w:pPr>
        <w:spacing w:before="20" w:line="220" w:lineRule="exact"/>
        <w:rPr>
          <w:sz w:val="22"/>
          <w:szCs w:val="22"/>
        </w:rPr>
      </w:pPr>
    </w:p>
    <w:p w:rsidR="00EF5F1A" w:rsidRDefault="00EF5F1A">
      <w:pPr>
        <w:ind w:left="440"/>
        <w:sectPr w:rsidR="00EF5F1A">
          <w:pgSz w:w="12240" w:h="15840"/>
          <w:pgMar w:top="1440" w:right="600" w:bottom="280" w:left="1720" w:header="720" w:footer="720" w:gutter="0"/>
          <w:cols w:space="720"/>
        </w:sectPr>
      </w:pPr>
      <w:r>
        <w:pict>
          <v:shape id="_x0000_i1026" type="#_x0000_t75" style="width:459pt;height:343.5pt">
            <v:imagedata r:id="rId6" o:title=""/>
          </v:shape>
        </w:pict>
      </w:r>
    </w:p>
    <w:p w:rsidR="00EF5F1A" w:rsidRDefault="0084306D">
      <w:pPr>
        <w:spacing w:before="42"/>
        <w:ind w:left="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DataSet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F5F1A" w:rsidRDefault="0084306D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txt")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F5F1A" w:rsidRDefault="0084306D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Tr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tx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")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F5F1A" w:rsidRDefault="0084306D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Us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r_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ail</w:t>
      </w:r>
      <w:r>
        <w:rPr>
          <w:rFonts w:ascii="Calibri" w:eastAsia="Calibri" w:hAnsi="Calibri" w:cs="Calibri"/>
          <w:spacing w:val="1"/>
          <w:sz w:val="28"/>
          <w:szCs w:val="28"/>
        </w:rPr>
        <w:t>s.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xt")</w:t>
      </w:r>
    </w:p>
    <w:p w:rsidR="00EF5F1A" w:rsidRDefault="00EF5F1A">
      <w:pPr>
        <w:spacing w:before="12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3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3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MEM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3"/>
          <w:sz w:val="28"/>
          <w:szCs w:val="28"/>
        </w:rPr>
        <w:t>3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MEM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EF5F1A" w:rsidRDefault="00EF5F1A">
      <w:pPr>
        <w:spacing w:before="8" w:line="240" w:lineRule="exact"/>
        <w:rPr>
          <w:sz w:val="24"/>
          <w:szCs w:val="24"/>
        </w:rPr>
      </w:pPr>
    </w:p>
    <w:p w:rsidR="00EF5F1A" w:rsidRDefault="0084306D">
      <w:pPr>
        <w:ind w:left="440"/>
        <w:sectPr w:rsidR="00EF5F1A">
          <w:pgSz w:w="12240" w:h="15840"/>
          <w:pgMar w:top="1400" w:right="600" w:bottom="280" w:left="1720" w:header="720" w:footer="720" w:gutter="0"/>
          <w:cols w:space="720"/>
        </w:sectPr>
      </w:pPr>
      <w:r>
        <w:pict>
          <v:shape id="_x0000_i1027" type="#_x0000_t75" style="width:468pt;height:294.75pt">
            <v:imagedata r:id="rId7" o:title=""/>
          </v:shape>
        </w:pict>
      </w:r>
    </w:p>
    <w:p w:rsidR="00EF5F1A" w:rsidRDefault="0084306D">
      <w:pPr>
        <w:spacing w:before="4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lastRenderedPageBreak/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t:-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g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revenue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ry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 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-trav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l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spacing w:line="278" w:lineRule="auto"/>
        <w:ind w:left="820" w:right="1035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onsid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s of &lt;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, 2</w:t>
      </w:r>
      <w:r>
        <w:rPr>
          <w:rFonts w:ascii="Calibri" w:eastAsia="Calibri" w:hAnsi="Calibri" w:cs="Calibri"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-3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35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>Wh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age 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travelling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ry y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ar.</w:t>
      </w:r>
    </w:p>
    <w:p w:rsidR="00EF5F1A" w:rsidRDefault="00EF5F1A">
      <w:pPr>
        <w:spacing w:before="7" w:line="180" w:lineRule="exact"/>
        <w:rPr>
          <w:sz w:val="19"/>
          <w:szCs w:val="19"/>
        </w:rPr>
      </w:pPr>
    </w:p>
    <w:p w:rsidR="00EF5F1A" w:rsidRDefault="0084306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Wh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h ro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en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st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eve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ue per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r</w:t>
      </w:r>
    </w:p>
    <w:p w:rsidR="00EF5F1A" w:rsidRDefault="00EF5F1A">
      <w:pPr>
        <w:spacing w:before="13" w:line="240" w:lineRule="exact"/>
        <w:rPr>
          <w:sz w:val="24"/>
          <w:szCs w:val="24"/>
        </w:rPr>
      </w:pPr>
    </w:p>
    <w:p w:rsidR="00EF5F1A" w:rsidRDefault="0084306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spacing w:line="276" w:lineRule="auto"/>
        <w:ind w:left="820" w:right="86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ravel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1.ma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 xml:space="preserve">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x.split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3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4)</w:t>
      </w:r>
    </w:p>
    <w:p w:rsidR="00EF5F1A" w:rsidRDefault="0084306D">
      <w:pPr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rans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DD2.ma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3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spacing w:line="276" w:lineRule="auto"/>
        <w:ind w:left="820" w:right="2329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DD3</w:t>
      </w:r>
      <w:r>
        <w:rPr>
          <w:rFonts w:ascii="Calibri" w:eastAsia="Calibri" w:hAnsi="Calibri" w:cs="Calibri"/>
          <w:spacing w:val="-2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 xml:space="preserve">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x.split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4" w:line="180" w:lineRule="exact"/>
        <w:rPr>
          <w:sz w:val="19"/>
          <w:szCs w:val="19"/>
        </w:rPr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ravel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(x=&gt;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_4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6)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rans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>x=&gt;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1 -&gt;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join1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p.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sportm</w:t>
      </w:r>
      <w:r>
        <w:rPr>
          <w:rFonts w:ascii="Calibri" w:eastAsia="Calibri" w:hAnsi="Calibri" w:cs="Calibri"/>
          <w:spacing w:val="-1"/>
          <w:sz w:val="28"/>
          <w:szCs w:val="28"/>
        </w:rPr>
        <w:t>ap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rou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eMap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.m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 (x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2._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*</w:t>
      </w:r>
    </w:p>
    <w:p w:rsidR="00EF5F1A" w:rsidRDefault="0084306D">
      <w:pPr>
        <w:spacing w:before="55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yKey</w:t>
      </w:r>
      <w:r>
        <w:rPr>
          <w:rFonts w:ascii="Calibri" w:eastAsia="Calibri" w:hAnsi="Calibri" w:cs="Calibri"/>
          <w:spacing w:val="-1"/>
          <w:sz w:val="28"/>
          <w:szCs w:val="28"/>
        </w:rPr>
        <w:t>()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5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60"/>
        <w:rPr>
          <w:rFonts w:ascii="Calibri" w:eastAsia="Calibri" w:hAnsi="Calibri" w:cs="Calibri"/>
          <w:sz w:val="28"/>
          <w:szCs w:val="28"/>
        </w:rPr>
        <w:sectPr w:rsidR="00EF5F1A">
          <w:pgSz w:w="12240" w:h="15840"/>
          <w:pgMar w:top="1400" w:right="1360" w:bottom="280" w:left="1700" w:header="720" w:footer="720" w:gutter="0"/>
          <w:cols w:space="720"/>
        </w:sect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so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enu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tB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Key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fa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84306D">
      <w:pPr>
        <w:spacing w:before="4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lastRenderedPageBreak/>
        <w:t>Ou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ind w:left="100"/>
        <w:sectPr w:rsidR="00EF5F1A">
          <w:pgSz w:w="12240" w:h="15840"/>
          <w:pgMar w:top="1400" w:right="960" w:bottom="280" w:left="1700" w:header="720" w:footer="720" w:gutter="0"/>
          <w:cols w:space="720"/>
        </w:sectPr>
      </w:pPr>
      <w:r>
        <w:pict>
          <v:shape id="_x0000_i1028" type="#_x0000_t75" style="width:468pt;height:376.5pt">
            <v:imagedata r:id="rId8" o:title=""/>
          </v:shape>
        </w:pict>
      </w:r>
    </w:p>
    <w:p w:rsidR="00EF5F1A" w:rsidRDefault="0084306D">
      <w:pPr>
        <w:spacing w:before="42"/>
        <w:ind w:left="44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Wh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t is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a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ou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 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nt by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every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 on 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5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-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avel 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r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 is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</w:t>
      </w:r>
      <w:r>
        <w:rPr>
          <w:rFonts w:ascii="Calibri" w:eastAsia="Calibri" w:hAnsi="Calibri" w:cs="Calibri"/>
          <w:spacing w:val="-1"/>
          <w:sz w:val="28"/>
          <w:szCs w:val="28"/>
        </w:rPr>
        <w:t>.m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_4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6)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3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a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tMap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serMap.</w:t>
      </w:r>
      <w:r>
        <w:rPr>
          <w:rFonts w:ascii="Calibri" w:eastAsia="Calibri" w:hAnsi="Calibri" w:cs="Calibri"/>
          <w:spacing w:val="1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n(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spacing w:line="276" w:lineRule="auto"/>
        <w:ind w:left="1160" w:right="1734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-&gt;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-3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2" w:line="200" w:lineRule="exact"/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otal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end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yKey</w:t>
      </w:r>
      <w:r>
        <w:rPr>
          <w:rFonts w:ascii="Calibri" w:eastAsia="Calibri" w:hAnsi="Calibri" w:cs="Calibri"/>
          <w:spacing w:val="-1"/>
          <w:sz w:val="28"/>
          <w:szCs w:val="28"/>
        </w:rPr>
        <w:t>()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EF5F1A">
      <w:pPr>
        <w:spacing w:line="832" w:lineRule="auto"/>
        <w:ind w:left="440" w:right="6302" w:firstLine="360"/>
        <w:rPr>
          <w:rFonts w:ascii="Calibri" w:eastAsia="Calibri" w:hAnsi="Calibri" w:cs="Calibri"/>
          <w:sz w:val="28"/>
          <w:szCs w:val="28"/>
        </w:rPr>
        <w:sectPr w:rsidR="00EF5F1A">
          <w:pgSz w:w="12240" w:h="15840"/>
          <w:pgMar w:top="1400" w:right="600" w:bottom="280" w:left="1720" w:header="720" w:footer="720" w:gutter="0"/>
          <w:cols w:space="720"/>
        </w:sectPr>
      </w:pPr>
      <w:r w:rsidRPr="00EF5F1A">
        <w:pict>
          <v:shape id="_x0000_s1027" type="#_x0000_t75" style="position:absolute;left:0;text-align:left;margin-left:108pt;margin-top:88.65pt;width:468.35pt;height:307.7pt;z-index:-251659264;mso-position-horizontal-relative:page">
            <v:imagedata r:id="rId9" o:title=""/>
            <w10:wrap anchorx="page"/>
          </v:shape>
        </w:pict>
      </w:r>
      <w:r w:rsidR="0084306D">
        <w:rPr>
          <w:spacing w:val="67"/>
          <w:sz w:val="28"/>
          <w:szCs w:val="28"/>
        </w:rPr>
        <w:t xml:space="preserve"> </w:t>
      </w:r>
      <w:r w:rsidR="0084306D">
        <w:rPr>
          <w:rFonts w:ascii="Calibri" w:eastAsia="Calibri" w:hAnsi="Calibri" w:cs="Calibri"/>
          <w:sz w:val="28"/>
          <w:szCs w:val="28"/>
        </w:rPr>
        <w:t>total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.</w:t>
      </w:r>
      <w:r w:rsidR="0084306D">
        <w:rPr>
          <w:rFonts w:ascii="Calibri" w:eastAsia="Calibri" w:hAnsi="Calibri" w:cs="Calibri"/>
          <w:sz w:val="28"/>
          <w:szCs w:val="28"/>
        </w:rPr>
        <w:t>f</w:t>
      </w:r>
      <w:r w:rsidR="0084306D">
        <w:rPr>
          <w:rFonts w:ascii="Calibri" w:eastAsia="Calibri" w:hAnsi="Calibri" w:cs="Calibri"/>
          <w:spacing w:val="1"/>
          <w:sz w:val="28"/>
          <w:szCs w:val="28"/>
        </w:rPr>
        <w:t>o</w:t>
      </w:r>
      <w:r w:rsidR="0084306D">
        <w:rPr>
          <w:rFonts w:ascii="Calibri" w:eastAsia="Calibri" w:hAnsi="Calibri" w:cs="Calibri"/>
          <w:sz w:val="28"/>
          <w:szCs w:val="28"/>
        </w:rPr>
        <w:t>rea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ch(p</w:t>
      </w:r>
      <w:r w:rsidR="0084306D">
        <w:rPr>
          <w:rFonts w:ascii="Calibri" w:eastAsia="Calibri" w:hAnsi="Calibri" w:cs="Calibri"/>
          <w:sz w:val="28"/>
          <w:szCs w:val="28"/>
        </w:rPr>
        <w:t>rin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t</w:t>
      </w:r>
      <w:r w:rsidR="0084306D">
        <w:rPr>
          <w:rFonts w:ascii="Calibri" w:eastAsia="Calibri" w:hAnsi="Calibri" w:cs="Calibri"/>
          <w:sz w:val="28"/>
          <w:szCs w:val="28"/>
        </w:rPr>
        <w:t xml:space="preserve">ln) 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Ou</w:t>
      </w:r>
      <w:r w:rsidR="0084306D">
        <w:rPr>
          <w:rFonts w:ascii="Calibri" w:eastAsia="Calibri" w:hAnsi="Calibri" w:cs="Calibri"/>
          <w:sz w:val="28"/>
          <w:szCs w:val="28"/>
        </w:rPr>
        <w:t>t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u</w:t>
      </w:r>
      <w:r w:rsidR="0084306D">
        <w:rPr>
          <w:rFonts w:ascii="Calibri" w:eastAsia="Calibri" w:hAnsi="Calibri" w:cs="Calibri"/>
          <w:spacing w:val="2"/>
          <w:sz w:val="28"/>
          <w:szCs w:val="28"/>
        </w:rPr>
        <w:t>t</w:t>
      </w:r>
      <w:r w:rsidR="0084306D"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84306D">
      <w:pPr>
        <w:tabs>
          <w:tab w:val="left" w:pos="800"/>
        </w:tabs>
        <w:spacing w:before="39" w:line="276" w:lineRule="auto"/>
        <w:ind w:left="800" w:right="1673" w:hanging="3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Calibri" w:eastAsia="Calibri" w:hAnsi="Calibri" w:cs="Calibri"/>
          <w:b/>
          <w:sz w:val="28"/>
          <w:szCs w:val="28"/>
        </w:rPr>
        <w:t>Consid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age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ps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&lt;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,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b/>
          <w:sz w:val="28"/>
          <w:szCs w:val="28"/>
        </w:rPr>
        <w:t>-3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>,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35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&gt;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,Which age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gr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 xml:space="preserve">p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v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st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very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y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ar</w:t>
      </w:r>
      <w:r>
        <w:rPr>
          <w:rFonts w:ascii="Calibri" w:eastAsia="Calibri" w:hAnsi="Calibri" w:cs="Calibri"/>
          <w:b/>
          <w:sz w:val="28"/>
          <w:szCs w:val="28"/>
        </w:rPr>
        <w:t>.</w:t>
      </w:r>
    </w:p>
    <w:p w:rsidR="00EF5F1A" w:rsidRDefault="00EF5F1A">
      <w:pPr>
        <w:spacing w:before="9" w:line="180" w:lineRule="exact"/>
        <w:rPr>
          <w:sz w:val="19"/>
          <w:szCs w:val="19"/>
        </w:rPr>
      </w:pPr>
    </w:p>
    <w:p w:rsidR="00EF5F1A" w:rsidRDefault="0084306D">
      <w:pPr>
        <w:ind w:left="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9" w:line="240" w:lineRule="exact"/>
        <w:rPr>
          <w:sz w:val="24"/>
          <w:szCs w:val="24"/>
        </w:rPr>
      </w:pPr>
    </w:p>
    <w:p w:rsidR="00EF5F1A" w:rsidRDefault="0084306D">
      <w:pPr>
        <w:spacing w:line="278" w:lineRule="auto"/>
        <w:ind w:left="1160" w:right="907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f(x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&lt;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&gt;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) "3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 xml:space="preserve">" </w:t>
      </w:r>
      <w:r>
        <w:rPr>
          <w:rFonts w:ascii="Calibri" w:eastAsia="Calibri" w:hAnsi="Calibri" w:cs="Calibri"/>
          <w:sz w:val="28"/>
          <w:szCs w:val="28"/>
        </w:rPr>
        <w:t>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-3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" })</w:t>
      </w:r>
    </w:p>
    <w:p w:rsidR="00EF5F1A" w:rsidRDefault="00EF5F1A">
      <w:pPr>
        <w:spacing w:before="7" w:line="180" w:lineRule="exact"/>
        <w:rPr>
          <w:sz w:val="19"/>
          <w:szCs w:val="19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UI</w:t>
      </w:r>
      <w:r>
        <w:rPr>
          <w:rFonts w:ascii="Calibri" w:eastAsia="Calibri" w:hAnsi="Calibri" w:cs="Calibri"/>
          <w:sz w:val="28"/>
          <w:szCs w:val="28"/>
        </w:rPr>
        <w:t>DMap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</w:t>
      </w:r>
      <w:r>
        <w:rPr>
          <w:rFonts w:ascii="Calibri" w:eastAsia="Calibri" w:hAnsi="Calibri" w:cs="Calibri"/>
          <w:spacing w:val="-1"/>
          <w:sz w:val="28"/>
          <w:szCs w:val="28"/>
        </w:rPr>
        <w:t>.m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joinMap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AgeM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DMa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2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joinMa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1" w:line="240" w:lineRule="exact"/>
        <w:rPr>
          <w:sz w:val="24"/>
          <w:szCs w:val="24"/>
        </w:rPr>
      </w:pPr>
    </w:p>
    <w:p w:rsidR="00EF5F1A" w:rsidRDefault="0084306D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Key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2.gr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Key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F5F1A" w:rsidRDefault="00EF5F1A">
      <w:pPr>
        <w:spacing w:before="13" w:line="240" w:lineRule="exact"/>
        <w:rPr>
          <w:sz w:val="24"/>
          <w:szCs w:val="24"/>
        </w:rPr>
      </w:pPr>
    </w:p>
    <w:p w:rsidR="00EF5F1A" w:rsidRDefault="00EF5F1A">
      <w:pPr>
        <w:spacing w:line="832" w:lineRule="auto"/>
        <w:ind w:left="440" w:right="3369" w:firstLine="360"/>
        <w:rPr>
          <w:rFonts w:ascii="Calibri" w:eastAsia="Calibri" w:hAnsi="Calibri" w:cs="Calibri"/>
          <w:sz w:val="28"/>
          <w:szCs w:val="28"/>
        </w:rPr>
      </w:pPr>
      <w:r w:rsidRPr="00EF5F1A">
        <w:pict>
          <v:shape id="_x0000_s1026" type="#_x0000_t75" style="position:absolute;left:0;text-align:left;margin-left:108pt;margin-top:88.65pt;width:467.9pt;height:187.4pt;z-index:-251658240;mso-position-horizontal-relative:page">
            <v:imagedata r:id="rId10" o:title=""/>
            <w10:wrap anchorx="page"/>
          </v:shape>
        </w:pict>
      </w:r>
      <w:r w:rsidR="0084306D">
        <w:rPr>
          <w:spacing w:val="67"/>
          <w:sz w:val="28"/>
          <w:szCs w:val="28"/>
        </w:rPr>
        <w:t xml:space="preserve"> </w:t>
      </w:r>
      <w:r w:rsidR="0084306D">
        <w:rPr>
          <w:rFonts w:ascii="Calibri" w:eastAsia="Calibri" w:hAnsi="Calibri" w:cs="Calibri"/>
          <w:sz w:val="28"/>
          <w:szCs w:val="28"/>
        </w:rPr>
        <w:t xml:space="preserve">val 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m</w:t>
      </w:r>
      <w:r w:rsidR="0084306D">
        <w:rPr>
          <w:rFonts w:ascii="Calibri" w:eastAsia="Calibri" w:hAnsi="Calibri" w:cs="Calibri"/>
          <w:sz w:val="28"/>
          <w:szCs w:val="28"/>
        </w:rPr>
        <w:t>axVal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84306D">
        <w:rPr>
          <w:rFonts w:ascii="Calibri" w:eastAsia="Calibri" w:hAnsi="Calibri" w:cs="Calibri"/>
          <w:sz w:val="28"/>
          <w:szCs w:val="28"/>
        </w:rPr>
        <w:t>=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84306D">
        <w:rPr>
          <w:rFonts w:ascii="Calibri" w:eastAsia="Calibri" w:hAnsi="Calibri" w:cs="Calibri"/>
          <w:sz w:val="28"/>
          <w:szCs w:val="28"/>
        </w:rPr>
        <w:t>gr</w:t>
      </w:r>
      <w:r w:rsidR="0084306D">
        <w:rPr>
          <w:rFonts w:ascii="Calibri" w:eastAsia="Calibri" w:hAnsi="Calibri" w:cs="Calibri"/>
          <w:spacing w:val="1"/>
          <w:sz w:val="28"/>
          <w:szCs w:val="28"/>
        </w:rPr>
        <w:t>o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up</w:t>
      </w:r>
      <w:r w:rsidR="0084306D">
        <w:rPr>
          <w:rFonts w:ascii="Calibri" w:eastAsia="Calibri" w:hAnsi="Calibri" w:cs="Calibri"/>
          <w:sz w:val="28"/>
          <w:szCs w:val="28"/>
        </w:rPr>
        <w:t>K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>e</w:t>
      </w:r>
      <w:r w:rsidR="0084306D">
        <w:rPr>
          <w:rFonts w:ascii="Calibri" w:eastAsia="Calibri" w:hAnsi="Calibri" w:cs="Calibri"/>
          <w:sz w:val="28"/>
          <w:szCs w:val="28"/>
        </w:rPr>
        <w:t>y</w:t>
      </w:r>
      <w:r w:rsidR="0084306D">
        <w:rPr>
          <w:rFonts w:ascii="Calibri" w:eastAsia="Calibri" w:hAnsi="Calibri" w:cs="Calibri"/>
          <w:spacing w:val="1"/>
          <w:sz w:val="28"/>
          <w:szCs w:val="28"/>
        </w:rPr>
        <w:t>.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>s</w:t>
      </w:r>
      <w:r w:rsidR="0084306D">
        <w:rPr>
          <w:rFonts w:ascii="Calibri" w:eastAsia="Calibri" w:hAnsi="Calibri" w:cs="Calibri"/>
          <w:sz w:val="28"/>
          <w:szCs w:val="28"/>
        </w:rPr>
        <w:t>o</w:t>
      </w:r>
      <w:r w:rsidR="0084306D">
        <w:rPr>
          <w:rFonts w:ascii="Calibri" w:eastAsia="Calibri" w:hAnsi="Calibri" w:cs="Calibri"/>
          <w:spacing w:val="1"/>
          <w:sz w:val="28"/>
          <w:szCs w:val="28"/>
        </w:rPr>
        <w:t>r</w:t>
      </w:r>
      <w:r w:rsidR="0084306D">
        <w:rPr>
          <w:rFonts w:ascii="Calibri" w:eastAsia="Calibri" w:hAnsi="Calibri" w:cs="Calibri"/>
          <w:sz w:val="28"/>
          <w:szCs w:val="28"/>
        </w:rPr>
        <w:t>t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>B</w:t>
      </w:r>
      <w:r w:rsidR="0084306D">
        <w:rPr>
          <w:rFonts w:ascii="Calibri" w:eastAsia="Calibri" w:hAnsi="Calibri" w:cs="Calibri"/>
          <w:sz w:val="28"/>
          <w:szCs w:val="28"/>
        </w:rPr>
        <w:t>y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(</w:t>
      </w:r>
      <w:r w:rsidR="0084306D">
        <w:rPr>
          <w:rFonts w:ascii="Calibri" w:eastAsia="Calibri" w:hAnsi="Calibri" w:cs="Calibri"/>
          <w:sz w:val="28"/>
          <w:szCs w:val="28"/>
        </w:rPr>
        <w:t xml:space="preserve">x 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=</w:t>
      </w:r>
      <w:r w:rsidR="0084306D">
        <w:rPr>
          <w:rFonts w:ascii="Calibri" w:eastAsia="Calibri" w:hAnsi="Calibri" w:cs="Calibri"/>
          <w:sz w:val="28"/>
          <w:szCs w:val="28"/>
        </w:rPr>
        <w:t>&gt; -x</w:t>
      </w:r>
      <w:r w:rsidR="0084306D">
        <w:rPr>
          <w:rFonts w:ascii="Calibri" w:eastAsia="Calibri" w:hAnsi="Calibri" w:cs="Calibri"/>
          <w:spacing w:val="2"/>
          <w:sz w:val="28"/>
          <w:szCs w:val="28"/>
        </w:rPr>
        <w:t>.</w:t>
      </w:r>
      <w:r w:rsidR="0084306D">
        <w:rPr>
          <w:rFonts w:ascii="Calibri" w:eastAsia="Calibri" w:hAnsi="Calibri" w:cs="Calibri"/>
          <w:sz w:val="28"/>
          <w:szCs w:val="28"/>
        </w:rPr>
        <w:t>_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2)</w:t>
      </w:r>
      <w:r w:rsidR="0084306D">
        <w:rPr>
          <w:rFonts w:ascii="Calibri" w:eastAsia="Calibri" w:hAnsi="Calibri" w:cs="Calibri"/>
          <w:spacing w:val="1"/>
          <w:sz w:val="28"/>
          <w:szCs w:val="28"/>
        </w:rPr>
        <w:t>.</w:t>
      </w:r>
      <w:r w:rsidR="0084306D">
        <w:rPr>
          <w:rFonts w:ascii="Calibri" w:eastAsia="Calibri" w:hAnsi="Calibri" w:cs="Calibri"/>
          <w:sz w:val="28"/>
          <w:szCs w:val="28"/>
        </w:rPr>
        <w:t>f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i</w:t>
      </w:r>
      <w:r w:rsidR="0084306D">
        <w:rPr>
          <w:rFonts w:ascii="Calibri" w:eastAsia="Calibri" w:hAnsi="Calibri" w:cs="Calibri"/>
          <w:sz w:val="28"/>
          <w:szCs w:val="28"/>
        </w:rPr>
        <w:t>r</w:t>
      </w:r>
      <w:r w:rsidR="0084306D">
        <w:rPr>
          <w:rFonts w:ascii="Calibri" w:eastAsia="Calibri" w:hAnsi="Calibri" w:cs="Calibri"/>
          <w:spacing w:val="1"/>
          <w:sz w:val="28"/>
          <w:szCs w:val="28"/>
        </w:rPr>
        <w:t>s</w:t>
      </w:r>
      <w:r w:rsidR="0084306D">
        <w:rPr>
          <w:rFonts w:ascii="Calibri" w:eastAsia="Calibri" w:hAnsi="Calibri" w:cs="Calibri"/>
          <w:sz w:val="28"/>
          <w:szCs w:val="28"/>
        </w:rPr>
        <w:t>t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>(</w:t>
      </w:r>
      <w:r w:rsidR="0084306D">
        <w:rPr>
          <w:rFonts w:ascii="Calibri" w:eastAsia="Calibri" w:hAnsi="Calibri" w:cs="Calibri"/>
          <w:sz w:val="28"/>
          <w:szCs w:val="28"/>
        </w:rPr>
        <w:t xml:space="preserve">) 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Ou</w:t>
      </w:r>
      <w:r w:rsidR="0084306D">
        <w:rPr>
          <w:rFonts w:ascii="Calibri" w:eastAsia="Calibri" w:hAnsi="Calibri" w:cs="Calibri"/>
          <w:sz w:val="28"/>
          <w:szCs w:val="28"/>
        </w:rPr>
        <w:t>t</w:t>
      </w:r>
      <w:r w:rsidR="0084306D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84306D">
        <w:rPr>
          <w:rFonts w:ascii="Calibri" w:eastAsia="Calibri" w:hAnsi="Calibri" w:cs="Calibri"/>
          <w:spacing w:val="-1"/>
          <w:sz w:val="28"/>
          <w:szCs w:val="28"/>
        </w:rPr>
        <w:t>u</w:t>
      </w:r>
      <w:r w:rsidR="0084306D">
        <w:rPr>
          <w:rFonts w:ascii="Calibri" w:eastAsia="Calibri" w:hAnsi="Calibri" w:cs="Calibri"/>
          <w:spacing w:val="2"/>
          <w:sz w:val="28"/>
          <w:szCs w:val="28"/>
        </w:rPr>
        <w:t>t</w:t>
      </w:r>
      <w:r w:rsidR="0084306D">
        <w:rPr>
          <w:rFonts w:ascii="Calibri" w:eastAsia="Calibri" w:hAnsi="Calibri" w:cs="Calibri"/>
          <w:sz w:val="28"/>
          <w:szCs w:val="28"/>
        </w:rPr>
        <w:t>:-</w:t>
      </w:r>
    </w:p>
    <w:p w:rsidR="00EF5F1A" w:rsidRDefault="00EF5F1A">
      <w:pPr>
        <w:spacing w:before="10" w:line="180" w:lineRule="exact"/>
        <w:rPr>
          <w:sz w:val="18"/>
          <w:szCs w:val="18"/>
        </w:rPr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200" w:lineRule="exact"/>
      </w:pPr>
    </w:p>
    <w:p w:rsidR="00EF5F1A" w:rsidRDefault="00EF5F1A">
      <w:pPr>
        <w:spacing w:line="416" w:lineRule="auto"/>
        <w:ind w:left="7348" w:right="81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EF5F1A" w:rsidSect="00EF5F1A">
      <w:pgSz w:w="12240" w:h="15840"/>
      <w:pgMar w:top="1400" w:right="620" w:bottom="280" w:left="1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7054"/>
    <w:multiLevelType w:val="multilevel"/>
    <w:tmpl w:val="E78A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5F1A"/>
    <w:rsid w:val="0084306D"/>
    <w:rsid w:val="00EF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2018-01-17T11:29:00Z</dcterms:created>
  <dcterms:modified xsi:type="dcterms:W3CDTF">2018-01-17T11:29:00Z</dcterms:modified>
</cp:coreProperties>
</file>